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737C53">
        <w:trPr>
          <w:tblCellSpacing w:w="0" w:type="dxa"/>
        </w:trPr>
        <w:tc>
          <w:tcPr>
            <w:tcW w:w="11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68A9" w:rsidRDefault="006D2B79" w:rsidP="00D24733">
            <w:pPr>
              <w:pStyle w:val="documentname"/>
              <w:pBdr>
                <w:bottom w:val="none" w:sz="0" w:space="0" w:color="auto"/>
              </w:pBdr>
              <w:rPr>
                <w:rStyle w:val="span"/>
                <w:rFonts w:eastAsia="Georgia"/>
              </w:rPr>
            </w:pPr>
            <w:r>
              <w:rPr>
                <w:rStyle w:val="span"/>
                <w:rFonts w:eastAsia="Georgia"/>
              </w:rPr>
              <w:t>N</w:t>
            </w:r>
            <w:r w:rsidR="00B768A9">
              <w:rPr>
                <w:rStyle w:val="span"/>
                <w:rFonts w:eastAsia="Georgia"/>
              </w:rPr>
              <w:t>okuzotha</w:t>
            </w:r>
            <w:r w:rsidR="00B768A9">
              <w:rPr>
                <w:rStyle w:val="documentleft-box"/>
                <w:rFonts w:ascii="Georgia" w:eastAsia="Georgia" w:hAnsi="Georgia" w:cs="Georgia"/>
              </w:rPr>
              <w:t xml:space="preserve"> </w:t>
            </w:r>
            <w:proofErr w:type="spellStart"/>
            <w:r w:rsidR="00B768A9">
              <w:rPr>
                <w:rStyle w:val="documentleft-box"/>
                <w:rFonts w:ascii="Georgia" w:eastAsia="Georgia" w:hAnsi="Georgia" w:cs="Georgia"/>
              </w:rPr>
              <w:t>Mswane</w:t>
            </w:r>
            <w:proofErr w:type="spellEnd"/>
            <w:r w:rsidR="00B768A9">
              <w:rPr>
                <w:rStyle w:val="span"/>
                <w:rFonts w:eastAsia="Georgia"/>
              </w:rPr>
              <w:t xml:space="preserve">     </w:t>
            </w:r>
          </w:p>
          <w:p w:rsidR="00D24733" w:rsidRPr="00B768A9" w:rsidRDefault="00D24733" w:rsidP="00B768A9">
            <w:pPr>
              <w:pStyle w:val="documentname"/>
              <w:pBdr>
                <w:bottom w:val="none" w:sz="0" w:space="0" w:color="auto"/>
              </w:pBdr>
              <w:spacing w:line="360" w:lineRule="auto"/>
              <w:rPr>
                <w:rStyle w:val="documentleft-box"/>
                <w:rFonts w:ascii="Georgia" w:eastAsia="Georgia" w:hAnsi="Georgia" w:cs="Georgia"/>
                <w:b w:val="0"/>
                <w:i w:val="0"/>
                <w:sz w:val="20"/>
                <w:szCs w:val="20"/>
              </w:rPr>
            </w:pPr>
          </w:p>
          <w:tbl>
            <w:tblPr>
              <w:tblStyle w:val="documentcol-containerany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639"/>
              <w:gridCol w:w="1641"/>
            </w:tblGrid>
            <w:tr w:rsidR="00737C53" w:rsidTr="006D2B79">
              <w:trPr>
                <w:tblCellSpacing w:w="0" w:type="dxa"/>
              </w:trPr>
              <w:tc>
                <w:tcPr>
                  <w:tcW w:w="963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7C53" w:rsidRDefault="00327EA4">
                  <w:pPr>
                    <w:pStyle w:val="documentcol-containerany"/>
                    <w:spacing w:before="200" w:line="42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 xml:space="preserve">Address </w:t>
                  </w:r>
                  <w:r w:rsidR="006D2B79"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 xml:space="preserve">          : </w:t>
                  </w:r>
                  <w:r w:rsidR="006D2B79">
                    <w:rPr>
                      <w:rStyle w:val="documentcol-containeranyCharacter"/>
                      <w:rFonts w:ascii="Georgia" w:eastAsia="Georgia" w:hAnsi="Georgia" w:cs="Georgia"/>
                    </w:rPr>
                    <w:t xml:space="preserve">A 1327 , </w:t>
                  </w:r>
                  <w:proofErr w:type="spellStart"/>
                  <w:r w:rsidR="006D2B79">
                    <w:rPr>
                      <w:rStyle w:val="documentcol-containeranyCharacter"/>
                      <w:rFonts w:ascii="Georgia" w:eastAsia="Georgia" w:hAnsi="Georgia" w:cs="Georgia"/>
                    </w:rPr>
                    <w:t>Magwaza</w:t>
                  </w:r>
                  <w:proofErr w:type="spellEnd"/>
                  <w:r w:rsidR="006D2B79">
                    <w:rPr>
                      <w:rStyle w:val="documentcol-containeranyCharacter"/>
                      <w:rFonts w:ascii="Georgia" w:eastAsia="Georgia" w:hAnsi="Georgia" w:cs="Georgia"/>
                    </w:rPr>
                    <w:t xml:space="preserve"> Road</w: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 xml:space="preserve"> </w:t>
                  </w:r>
                  <w:proofErr w:type="spellStart"/>
                  <w:r w:rsidR="00A526F8">
                    <w:rPr>
                      <w:rStyle w:val="documentcol-containeranyCharacter"/>
                      <w:rFonts w:ascii="Georgia" w:eastAsia="Georgia" w:hAnsi="Georgia" w:cs="Georgia"/>
                    </w:rPr>
                    <w:t>Zamehlanhla</w:t>
                  </w:r>
                  <w:proofErr w:type="spellEnd"/>
                  <w:r w:rsidR="00A526F8">
                    <w:rPr>
                      <w:rStyle w:val="documentcol-containeranyCharacter"/>
                      <w:rFonts w:ascii="Georgia" w:eastAsia="Georgia" w:hAnsi="Georgia" w:cs="Georgia"/>
                    </w:rPr>
                    <w:t xml:space="preserve"> </w:t>
                  </w:r>
                  <w:proofErr w:type="spellStart"/>
                  <w:r w:rsidR="00A526F8">
                    <w:rPr>
                      <w:rStyle w:val="documentcol-containeranyCharacter"/>
                      <w:rFonts w:ascii="Georgia" w:eastAsia="Georgia" w:hAnsi="Georgia" w:cs="Georgia"/>
                    </w:rPr>
                    <w:t>ss</w:t>
                  </w:r>
                  <w:proofErr w:type="spellEnd"/>
                  <w:r w:rsidR="00A526F8">
                    <w:rPr>
                      <w:rStyle w:val="documentcol-containeranyCharacter"/>
                      <w:rFonts w:ascii="Georgia" w:eastAsia="Georgia" w:hAnsi="Georgia" w:cs="Georgia"/>
                    </w:rPr>
                    <w:t xml:space="preserve">  370</w:t>
                  </w:r>
                  <w:r w:rsidR="006D2B79">
                    <w:rPr>
                      <w:rStyle w:val="documentcol-containeranyCharacter"/>
                      <w:rFonts w:ascii="Georgia" w:eastAsia="Georgia" w:hAnsi="Georgia" w:cs="Georgia"/>
                    </w:rPr>
                    <w:t>0</w:t>
                  </w:r>
                </w:p>
                <w:p w:rsidR="00D24733" w:rsidRDefault="00327EA4">
                  <w:pPr>
                    <w:pStyle w:val="documentcol-containerany"/>
                    <w:spacing w:line="420" w:lineRule="atLeast"/>
                    <w:ind w:right="100"/>
                    <w:rPr>
                      <w:rStyle w:val="documentcol-containeranyCharacter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Phone  </w:t>
                  </w:r>
                  <w:r w:rsidR="006D2B79"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 xml:space="preserve">             : </w:t>
                  </w:r>
                  <w:r w:rsidR="002E0561">
                    <w:rPr>
                      <w:rStyle w:val="documentcol-containeranyCharacter"/>
                      <w:rFonts w:ascii="Georgia" w:eastAsia="Georgia" w:hAnsi="Georgia" w:cs="Georgia"/>
                    </w:rPr>
                    <w:t>079-574-2428</w:t>
                  </w:r>
                </w:p>
                <w:p w:rsidR="002E0561" w:rsidRDefault="00D24733" w:rsidP="002E0561">
                  <w:pPr>
                    <w:pStyle w:val="documentcol-containerany"/>
                    <w:spacing w:line="420" w:lineRule="atLeast"/>
                    <w:ind w:right="100"/>
                    <w:rPr>
                      <w:rStyle w:val="documentcol-containeranyCharacter"/>
                      <w:rFonts w:ascii="Georgia" w:eastAsia="Georgia" w:hAnsi="Georgia" w:cs="Georgia"/>
                    </w:rPr>
                  </w:pPr>
                  <w:r w:rsidRPr="00D24733">
                    <w:rPr>
                      <w:rStyle w:val="documentcol-containeranyCharacter"/>
                      <w:rFonts w:ascii="Georgia" w:eastAsia="Georgia" w:hAnsi="Georgia" w:cs="Georgia"/>
                      <w:b/>
                    </w:rPr>
                    <w:t>Alt</w: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</w:rPr>
                    <w:t xml:space="preserve"> Phone</w:t>
                  </w:r>
                  <w:r w:rsidRPr="00D24733">
                    <w:rPr>
                      <w:rStyle w:val="documentcol-containeranyCharacter"/>
                      <w:rFonts w:ascii="Georgia" w:eastAsia="Georgia" w:hAnsi="Georgia" w:cs="Georgia"/>
                      <w:b/>
                    </w:rPr>
                    <w:t xml:space="preserve"> </w:t>
                  </w:r>
                  <w:r w:rsidR="006D2B79">
                    <w:rPr>
                      <w:rStyle w:val="documentcol-containeranyCharacter"/>
                      <w:rFonts w:ascii="Georgia" w:eastAsia="Georgia" w:hAnsi="Georgia" w:cs="Georgia"/>
                      <w:b/>
                    </w:rPr>
                    <w:t xml:space="preserve">      </w:t>
                  </w:r>
                  <w:r w:rsidR="00A526F8">
                    <w:rPr>
                      <w:rStyle w:val="documentcol-containeranyCharacter"/>
                      <w:rFonts w:ascii="Georgia" w:eastAsia="Georgia" w:hAnsi="Georgia" w:cs="Georgia"/>
                      <w:b/>
                    </w:rPr>
                    <w:t xml:space="preserve"> </w:t>
                  </w:r>
                  <w:r w:rsidR="006D2B79">
                    <w:rPr>
                      <w:rStyle w:val="documentcol-containeranyCharacter"/>
                      <w:rFonts w:ascii="Georgia" w:eastAsia="Georgia" w:hAnsi="Georgia" w:cs="Georgia"/>
                      <w:b/>
                    </w:rPr>
                    <w:t xml:space="preserve">: </w:t>
                  </w:r>
                  <w:r w:rsidR="002E0561" w:rsidRPr="002E0561">
                    <w:rPr>
                      <w:rStyle w:val="documentcol-containeranyCharacter"/>
                      <w:rFonts w:ascii="Georgia" w:eastAsia="Georgia" w:hAnsi="Georgia" w:cs="Georgia"/>
                    </w:rPr>
                    <w:t>071</w:t>
                  </w:r>
                  <w:r w:rsidR="002E0561">
                    <w:rPr>
                      <w:rStyle w:val="documentcol-containeranyCharacter"/>
                      <w:rFonts w:ascii="Georgia" w:eastAsia="Georgia" w:hAnsi="Georgia" w:cs="Georgia"/>
                    </w:rPr>
                    <w:t>-</w:t>
                  </w:r>
                  <w:r w:rsidR="002E0561" w:rsidRPr="002E0561">
                    <w:rPr>
                      <w:rStyle w:val="documentcol-containeranyCharacter"/>
                      <w:rFonts w:ascii="Georgia" w:eastAsia="Georgia" w:hAnsi="Georgia" w:cs="Georgia"/>
                    </w:rPr>
                    <w:t>20</w:t>
                  </w:r>
                  <w:r w:rsidR="002E0561">
                    <w:rPr>
                      <w:rStyle w:val="documentcol-containeranyCharacter"/>
                      <w:rFonts w:ascii="Georgia" w:eastAsia="Georgia" w:hAnsi="Georgia" w:cs="Georgia"/>
                    </w:rPr>
                    <w:t>6-4409</w:t>
                  </w:r>
                  <w:r w:rsidR="00333B06">
                    <w:rPr>
                      <w:rStyle w:val="documentcol-containeranyCharacter"/>
                      <w:rFonts w:ascii="Georgia" w:eastAsia="Georgia" w:hAnsi="Georgia" w:cs="Georgia"/>
                    </w:rPr>
                    <w:t>+</w:t>
                  </w:r>
                  <w:bookmarkStart w:id="0" w:name="_GoBack"/>
                  <w:bookmarkEnd w:id="0"/>
                </w:p>
                <w:p w:rsidR="00737C53" w:rsidRDefault="00327EA4" w:rsidP="002E0561">
                  <w:pPr>
                    <w:pStyle w:val="documentcol-containerany"/>
                    <w:spacing w:line="420" w:lineRule="atLeast"/>
                    <w:ind w:right="100"/>
                    <w:rPr>
                      <w:rStyle w:val="documentcol-containeranyCharacter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E-mail  </w:t>
                  </w:r>
                  <w:r w:rsidR="006D2B79"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 xml:space="preserve">             : </w:t>
                  </w:r>
                  <w:r w:rsidR="00A526F8" w:rsidRPr="00A526F8">
                    <w:rPr>
                      <w:rStyle w:val="documentcol-containeranyCharacter"/>
                      <w:rFonts w:ascii="Georgia" w:eastAsia="Georgia" w:hAnsi="Georgia" w:cs="Georgia"/>
                    </w:rPr>
                    <w:t>nokuzothamswane@gmail.com</w:t>
                  </w:r>
                </w:p>
                <w:p w:rsidR="00A526F8" w:rsidRDefault="00A526F8" w:rsidP="002E0561">
                  <w:pPr>
                    <w:pStyle w:val="documentcol-containerany"/>
                    <w:spacing w:line="42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r w:rsidRPr="00A526F8">
                    <w:rPr>
                      <w:rStyle w:val="documentcol-containeranyCharacter"/>
                      <w:rFonts w:ascii="Georgia" w:eastAsia="Georgia" w:hAnsi="Georgia"/>
                      <w:b/>
                    </w:rPr>
                    <w:t xml:space="preserve">Gander </w:t>
                  </w:r>
                  <w:r>
                    <w:rPr>
                      <w:rStyle w:val="documentcol-containeranyCharacter"/>
                      <w:rFonts w:ascii="Georgia" w:eastAsia="Georgia" w:hAnsi="Georgia"/>
                      <w:b/>
                    </w:rPr>
                    <w:t xml:space="preserve">            </w:t>
                  </w:r>
                  <w:r w:rsidRPr="00A526F8">
                    <w:rPr>
                      <w:rStyle w:val="documentcol-containeranyCharacter"/>
                      <w:rFonts w:ascii="Georgia" w:eastAsia="Georgia" w:hAnsi="Georgia"/>
                      <w:b/>
                    </w:rPr>
                    <w:t>:</w:t>
                  </w:r>
                  <w:r>
                    <w:rPr>
                      <w:rStyle w:val="documentcol-containeranyCharacter"/>
                      <w:rFonts w:eastAsia="Georgia"/>
                    </w:rPr>
                    <w:t xml:space="preserve"> </w:t>
                  </w:r>
                  <w:r w:rsidRPr="00A526F8">
                    <w:rPr>
                      <w:rStyle w:val="documentcol-containeranyCharacter"/>
                      <w:rFonts w:ascii="Georgia" w:eastAsia="Georgia" w:hAnsi="Georgia"/>
                    </w:rPr>
                    <w:t>Female</w:t>
                  </w:r>
                </w:p>
              </w:tc>
              <w:tc>
                <w:tcPr>
                  <w:tcW w:w="164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7C53" w:rsidRDefault="00737C53">
                  <w:pPr>
                    <w:pStyle w:val="documentcol-containerany"/>
                    <w:pBdr>
                      <w:top w:val="none" w:sz="0" w:space="1" w:color="auto"/>
                      <w:left w:val="none" w:sz="0" w:space="5" w:color="auto"/>
                    </w:pBdr>
                    <w:spacing w:before="200" w:line="420" w:lineRule="atLeast"/>
                    <w:ind w:left="100"/>
                    <w:rPr>
                      <w:rStyle w:val="documentcol"/>
                      <w:rFonts w:ascii="Georgia" w:eastAsia="Georgia" w:hAnsi="Georgia" w:cs="Georgia"/>
                    </w:rPr>
                  </w:pPr>
                </w:p>
              </w:tc>
            </w:tr>
          </w:tbl>
          <w:p w:rsidR="00737C53" w:rsidRDefault="00737C53">
            <w:pPr>
              <w:pStyle w:val="documentleft-boxParagraph"/>
              <w:spacing w:line="320" w:lineRule="atLeast"/>
              <w:rPr>
                <w:rStyle w:val="documentleft-box"/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:rsidR="00737C53" w:rsidRDefault="00327EA4" w:rsidP="005C59D5">
      <w:pPr>
        <w:pStyle w:val="documentsectiontitle"/>
        <w:pBdr>
          <w:bottom w:val="single" w:sz="8" w:space="0" w:color="CCCCCC"/>
        </w:pBdr>
        <w:spacing w:before="400" w:after="100"/>
        <w:rPr>
          <w:vanish/>
        </w:rPr>
      </w:pPr>
      <w:proofErr w:type="spellStart"/>
      <w:r>
        <w:rPr>
          <w:rFonts w:ascii="Georgia" w:eastAsia="Georgia" w:hAnsi="Georgia" w:cs="Georgia"/>
          <w:b/>
          <w:bCs/>
          <w:i/>
          <w:iCs/>
          <w:spacing w:val="-10"/>
        </w:rPr>
        <w:t>Skills</w:t>
      </w:r>
    </w:p>
    <w:p w:rsidR="00737C53" w:rsidRDefault="00737C53">
      <w:pPr>
        <w:rPr>
          <w:vanish/>
        </w:rPr>
      </w:pPr>
    </w:p>
    <w:tbl>
      <w:tblPr>
        <w:tblStyle w:val="documentcol-containerany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737C53">
        <w:trPr>
          <w:tblCellSpacing w:w="0" w:type="dxa"/>
        </w:trPr>
        <w:tc>
          <w:tcPr>
            <w:tcW w:w="5000" w:type="pct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:rsidR="00793A66" w:rsidRDefault="00A526F8" w:rsidP="008D46C9">
            <w:pPr>
              <w:pStyle w:val="documentcol-containerany"/>
              <w:numPr>
                <w:ilvl w:val="3"/>
                <w:numId w:val="4"/>
              </w:numPr>
              <w:spacing w:line="320" w:lineRule="atLeast"/>
              <w:rPr>
                <w:rStyle w:val="documentcol-70nth-last-child1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eastAsia="Georgia"/>
              </w:rPr>
              <w:t>Attention</w:t>
            </w:r>
            <w:proofErr w:type="spellEnd"/>
            <w:r>
              <w:rPr>
                <w:rStyle w:val="documentcol-containeranyCharacter"/>
                <w:rFonts w:eastAsia="Georgia"/>
              </w:rPr>
              <w:t xml:space="preserve"> to detail</w:t>
            </w:r>
          </w:p>
        </w:tc>
      </w:tr>
      <w:tr w:rsidR="000E6B55">
        <w:trPr>
          <w:tblCellSpacing w:w="0" w:type="dxa"/>
        </w:trPr>
        <w:tc>
          <w:tcPr>
            <w:tcW w:w="5000" w:type="pct"/>
            <w:tcMar>
              <w:top w:w="100" w:type="dxa"/>
              <w:left w:w="0" w:type="dxa"/>
              <w:bottom w:w="0" w:type="dxa"/>
              <w:right w:w="0" w:type="dxa"/>
            </w:tcMar>
          </w:tcPr>
          <w:p w:rsidR="00A526F8" w:rsidRDefault="00A526F8" w:rsidP="008D46C9">
            <w:pPr>
              <w:pStyle w:val="documentcol-containerany"/>
              <w:numPr>
                <w:ilvl w:val="3"/>
                <w:numId w:val="4"/>
              </w:numPr>
              <w:spacing w:line="320" w:lineRule="atLeast"/>
              <w:rPr>
                <w:rStyle w:val="documentcol-containeranyCharacter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>Cash handling</w:t>
            </w:r>
          </w:p>
          <w:p w:rsidR="000E6B55" w:rsidRDefault="00A526F8" w:rsidP="008D46C9">
            <w:pPr>
              <w:pStyle w:val="documentcol-containerany"/>
              <w:numPr>
                <w:ilvl w:val="3"/>
                <w:numId w:val="4"/>
              </w:numPr>
              <w:spacing w:line="320" w:lineRule="atLeast"/>
              <w:rPr>
                <w:rStyle w:val="documentcol-containeranyCharacter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 xml:space="preserve">Customer 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servise</w:t>
            </w:r>
            <w:proofErr w:type="spell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Excellence</w:t>
            </w:r>
            <w:r w:rsidR="000E6B55">
              <w:rPr>
                <w:rStyle w:val="documentcol-containeranyCharacter"/>
                <w:rFonts w:ascii="Georgia" w:eastAsia="Georgia" w:hAnsi="Georgia" w:cs="Georgia"/>
              </w:rPr>
              <w:t xml:space="preserve"> </w:t>
            </w:r>
          </w:p>
          <w:p w:rsidR="00A526F8" w:rsidRDefault="00A526F8" w:rsidP="008D46C9">
            <w:pPr>
              <w:pStyle w:val="documentcol-containerany"/>
              <w:numPr>
                <w:ilvl w:val="3"/>
                <w:numId w:val="4"/>
              </w:numPr>
              <w:spacing w:line="320" w:lineRule="atLeast"/>
              <w:rPr>
                <w:rStyle w:val="documentcol-containeranyCharacter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>Microsoft office(Word , Excel , Power point , Outlook)</w:t>
            </w:r>
          </w:p>
        </w:tc>
      </w:tr>
    </w:tbl>
    <w:p w:rsidR="00737C53" w:rsidRDefault="00327EA4">
      <w:pPr>
        <w:pStyle w:val="p"/>
        <w:spacing w:before="400" w:line="320" w:lineRule="atLeast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Highly</w:t>
      </w:r>
      <w:r w:rsidR="000E6B55">
        <w:rPr>
          <w:rFonts w:ascii="Georgia" w:eastAsia="Georgia" w:hAnsi="Georgia" w:cs="Georgia"/>
          <w:sz w:val="22"/>
          <w:szCs w:val="22"/>
        </w:rPr>
        <w:t xml:space="preserve"> efficient</w:t>
      </w:r>
      <w:r>
        <w:rPr>
          <w:rFonts w:ascii="Georgia" w:eastAsia="Georgia" w:hAnsi="Georgia" w:cs="Georgia"/>
          <w:sz w:val="22"/>
          <w:szCs w:val="22"/>
        </w:rPr>
        <w:t xml:space="preserve"> </w:t>
      </w:r>
      <w:r w:rsidR="000E6B55">
        <w:rPr>
          <w:rFonts w:ascii="Georgia" w:eastAsia="Georgia" w:hAnsi="Georgia" w:cs="Georgia"/>
          <w:sz w:val="22"/>
          <w:szCs w:val="22"/>
        </w:rPr>
        <w:t>person well</w:t>
      </w:r>
      <w:r>
        <w:rPr>
          <w:rFonts w:ascii="Georgia" w:eastAsia="Georgia" w:hAnsi="Georgia" w:cs="Georgia"/>
          <w:sz w:val="22"/>
          <w:szCs w:val="22"/>
        </w:rPr>
        <w:t xml:space="preserve"> established in fast-paced and challenging environments. Eager to learn with aptitude for applying new knowledge with skill and efficiency.</w:t>
      </w:r>
    </w:p>
    <w:p w:rsidR="00737C53" w:rsidRDefault="00327EA4">
      <w:pPr>
        <w:pStyle w:val="documentsectiontitle"/>
        <w:pBdr>
          <w:bottom w:val="single" w:sz="8" w:space="0" w:color="CCCCCC"/>
        </w:pBdr>
        <w:spacing w:before="400" w:after="1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Experience</w:t>
      </w: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780"/>
      </w:tblGrid>
      <w:tr w:rsidR="00737C53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:rsidR="00737C53" w:rsidRDefault="00084284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2022-01</w:t>
            </w:r>
            <w:r w:rsidR="00327EA4">
              <w:rPr>
                <w:rStyle w:val="spandateswrapper"/>
                <w:rFonts w:ascii="Georgia" w:eastAsia="Georgia" w:hAnsi="Georgia" w:cs="Georgia"/>
              </w:rPr>
              <w:t xml:space="preserve"> </w:t>
            </w:r>
            <w:r>
              <w:rPr>
                <w:rStyle w:val="txtBold"/>
                <w:rFonts w:ascii="Georgia" w:eastAsia="Georgia" w:hAnsi="Georgia" w:cs="Georgia"/>
              </w:rPr>
              <w:t>- 2023-06</w:t>
            </w:r>
          </w:p>
        </w:tc>
        <w:tc>
          <w:tcPr>
            <w:tcW w:w="87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7C53" w:rsidRDefault="00084284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txtBold"/>
                <w:rFonts w:ascii="Georgia" w:eastAsia="Georgia" w:hAnsi="Georgia" w:cs="Georgia"/>
              </w:rPr>
            </w:pPr>
            <w:r>
              <w:rPr>
                <w:rStyle w:val="divdocumentjobtitle"/>
                <w:rFonts w:ascii="Georgia" w:eastAsia="Georgia" w:hAnsi="Georgia" w:cs="Georgia"/>
                <w:b/>
                <w:bCs/>
              </w:rPr>
              <w:t>Cashier</w:t>
            </w:r>
            <w:r w:rsidR="00A526F8">
              <w:rPr>
                <w:rStyle w:val="divdocumentjobtitle"/>
                <w:rFonts w:ascii="Georgia" w:eastAsia="Georgia" w:hAnsi="Georgia" w:cs="Georgia"/>
                <w:b/>
                <w:bCs/>
              </w:rPr>
              <w:t xml:space="preserve"> &amp; Packer</w:t>
            </w:r>
          </w:p>
          <w:p w:rsidR="00793A66" w:rsidRDefault="006675E8" w:rsidP="002E0561">
            <w:pPr>
              <w:pStyle w:val="documentmb5Paragraph"/>
              <w:spacing w:after="100" w:line="340" w:lineRule="atLeast"/>
              <w:ind w:right="200"/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</w:t>
            </w:r>
            <w:r w:rsidR="00084284"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Boxer</w:t>
            </w:r>
            <w:r w:rsidR="00A526F8"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Superstore</w:t>
            </w:r>
          </w:p>
          <w:p w:rsidR="00A526F8" w:rsidRDefault="00A526F8" w:rsidP="00A526F8">
            <w:pPr>
              <w:pStyle w:val="documentmb5Paragraph"/>
              <w:numPr>
                <w:ilvl w:val="0"/>
                <w:numId w:val="5"/>
              </w:numPr>
              <w:spacing w:after="100" w:line="340" w:lineRule="atLeast"/>
              <w:ind w:right="200"/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Proceeding customer </w:t>
            </w: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tramsations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efficiently</w:t>
            </w:r>
          </w:p>
          <w:p w:rsidR="00A526F8" w:rsidRDefault="00A526F8" w:rsidP="00A526F8">
            <w:pPr>
              <w:pStyle w:val="documentmb5Paragraph"/>
              <w:numPr>
                <w:ilvl w:val="0"/>
                <w:numId w:val="5"/>
              </w:numPr>
              <w:spacing w:after="100" w:line="340" w:lineRule="atLeast"/>
              <w:ind w:right="200"/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Provided </w:t>
            </w: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excelevt</w:t>
            </w:r>
            <w:proofErr w:type="spellEnd"/>
          </w:p>
          <w:p w:rsidR="00A526F8" w:rsidRPr="002E0561" w:rsidRDefault="00A526F8" w:rsidP="00A526F8">
            <w:pPr>
              <w:pStyle w:val="documentmb5Paragraph"/>
              <w:numPr>
                <w:ilvl w:val="0"/>
                <w:numId w:val="5"/>
              </w:numPr>
              <w:spacing w:after="100" w:line="340" w:lineRule="atLeast"/>
              <w:ind w:right="200"/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jhsjs</w:t>
            </w:r>
            <w:proofErr w:type="spellEnd"/>
          </w:p>
        </w:tc>
      </w:tr>
    </w:tbl>
    <w:p w:rsidR="00737C53" w:rsidRDefault="00327EA4">
      <w:pPr>
        <w:pStyle w:val="documentsectiontitle"/>
        <w:pBdr>
          <w:bottom w:val="single" w:sz="8" w:space="0" w:color="CCCCCC"/>
        </w:pBdr>
        <w:spacing w:before="400" w:after="1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Education</w:t>
      </w:r>
    </w:p>
    <w:p w:rsidR="00737C53" w:rsidRDefault="00737C53"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780"/>
      </w:tblGrid>
      <w:tr w:rsidR="00737C53">
        <w:trPr>
          <w:tblCellSpacing w:w="0" w:type="dxa"/>
        </w:trPr>
        <w:tc>
          <w:tcPr>
            <w:tcW w:w="2500" w:type="dxa"/>
            <w:tcMar>
              <w:top w:w="200" w:type="dxa"/>
              <w:left w:w="0" w:type="dxa"/>
              <w:bottom w:w="0" w:type="dxa"/>
              <w:right w:w="100" w:type="dxa"/>
            </w:tcMar>
            <w:hideMark/>
          </w:tcPr>
          <w:p w:rsidR="00737C53" w:rsidRDefault="006675E8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2016</w:t>
            </w:r>
            <w:r w:rsidR="00327EA4">
              <w:rPr>
                <w:rStyle w:val="txtBold"/>
                <w:rFonts w:ascii="Georgia" w:eastAsia="Georgia" w:hAnsi="Georgia" w:cs="Georgia"/>
              </w:rPr>
              <w:t>-01</w:t>
            </w:r>
            <w:r w:rsidR="00327EA4">
              <w:rPr>
                <w:rStyle w:val="spandateswrapper"/>
                <w:rFonts w:ascii="Georgia" w:eastAsia="Georgia" w:hAnsi="Georgia" w:cs="Georgia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</w:rPr>
              <w:t>–</w:t>
            </w:r>
            <w:r w:rsidR="00327EA4">
              <w:rPr>
                <w:rStyle w:val="span"/>
                <w:rFonts w:ascii="Georgia" w:eastAsia="Georgia" w:hAnsi="Georgia" w:cs="Georgia"/>
              </w:rPr>
              <w:t xml:space="preserve"> </w:t>
            </w:r>
            <w:r w:rsidR="002E0561">
              <w:rPr>
                <w:rStyle w:val="txtBold"/>
                <w:rFonts w:ascii="Georgia" w:eastAsia="Georgia" w:hAnsi="Georgia" w:cs="Georgia"/>
              </w:rPr>
              <w:t>2017</w:t>
            </w:r>
            <w:r w:rsidR="00327EA4">
              <w:rPr>
                <w:rStyle w:val="txtBold"/>
                <w:rFonts w:ascii="Georgia" w:eastAsia="Georgia" w:hAnsi="Georgia" w:cs="Georgia"/>
              </w:rPr>
              <w:t>-12</w:t>
            </w:r>
          </w:p>
        </w:tc>
        <w:tc>
          <w:tcPr>
            <w:tcW w:w="87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737C53" w:rsidRDefault="00327EA4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txtBold"/>
                <w:rFonts w:ascii="Georgia" w:eastAsia="Georgia" w:hAnsi="Georgia" w:cs="Georgia"/>
              </w:rPr>
            </w:pPr>
            <w:r>
              <w:rPr>
                <w:rStyle w:val="spandegree"/>
                <w:rFonts w:ascii="Georgia" w:eastAsia="Georgia" w:hAnsi="Georgia" w:cs="Georgia"/>
              </w:rPr>
              <w:t>High School Diploma</w:t>
            </w:r>
            <w:r>
              <w:rPr>
                <w:rStyle w:val="singlecolumnspanpaddedlinenth-child1"/>
                <w:rFonts w:ascii="Georgia" w:eastAsia="Georgia" w:hAnsi="Georgia" w:cs="Georgia"/>
              </w:rPr>
              <w:t xml:space="preserve"> </w:t>
            </w:r>
          </w:p>
          <w:p w:rsidR="00737C53" w:rsidRDefault="002E0561">
            <w:pPr>
              <w:pStyle w:val="spanpaddedline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Ekusa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Secondary School  </w:t>
            </w:r>
            <w:r w:rsidR="00327EA4"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- </w:t>
            </w:r>
            <w:proofErr w:type="spellStart"/>
            <w:r w:rsidR="00327EA4"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Hammarsdale</w:t>
            </w:r>
            <w:proofErr w:type="spellEnd"/>
          </w:p>
        </w:tc>
      </w:tr>
    </w:tbl>
    <w:p w:rsidR="00737C53" w:rsidRDefault="00737C53">
      <w:pPr>
        <w:rPr>
          <w:vanish/>
        </w:rPr>
      </w:pPr>
    </w:p>
    <w:p w:rsidR="00737C53" w:rsidRDefault="00327EA4">
      <w:pPr>
        <w:pStyle w:val="documentsectiontitle"/>
        <w:pBdr>
          <w:bottom w:val="single" w:sz="8" w:space="0" w:color="CCCCCC"/>
        </w:pBdr>
        <w:spacing w:before="400" w:after="1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Languages</w:t>
      </w:r>
    </w:p>
    <w:tbl>
      <w:tblPr>
        <w:tblStyle w:val="documentcol-containerany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737C53">
        <w:trPr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7C53" w:rsidRDefault="00327EA4">
            <w:pPr>
              <w:pStyle w:val="documentcol-containerany"/>
              <w:spacing w:line="320" w:lineRule="atLeast"/>
              <w:ind w:left="2500"/>
              <w:rPr>
                <w:rStyle w:val="documentcol-70nth-last-child1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>English</w:t>
            </w:r>
          </w:p>
        </w:tc>
      </w:tr>
    </w:tbl>
    <w:p w:rsidR="00737C53" w:rsidRDefault="00737C53">
      <w:pPr>
        <w:rPr>
          <w:vanish/>
        </w:rPr>
      </w:pPr>
    </w:p>
    <w:tbl>
      <w:tblPr>
        <w:tblStyle w:val="documentcol-containerany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737C53">
        <w:trPr>
          <w:tblCellSpacing w:w="0" w:type="dxa"/>
        </w:trPr>
        <w:tc>
          <w:tcPr>
            <w:tcW w:w="5000" w:type="pct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:rsidR="00737C53" w:rsidRDefault="00327EA4">
            <w:pPr>
              <w:pStyle w:val="documentcol-containerany"/>
              <w:spacing w:line="320" w:lineRule="atLeast"/>
              <w:ind w:left="2500"/>
              <w:rPr>
                <w:rStyle w:val="documentcol-70nth-last-child1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>IsiZulu</w:t>
            </w:r>
          </w:p>
        </w:tc>
      </w:tr>
    </w:tbl>
    <w:p w:rsidR="00737C53" w:rsidRDefault="005C59D5">
      <w:pPr>
        <w:pStyle w:val="documentsectiontitle"/>
        <w:pBdr>
          <w:bottom w:val="single" w:sz="8" w:space="0" w:color="CCCCCC"/>
        </w:pBdr>
        <w:spacing w:before="400" w:after="1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Reference</w:t>
      </w:r>
    </w:p>
    <w:p w:rsidR="00737C53" w:rsidRDefault="005C59D5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Surname</w:t>
      </w:r>
      <w:r w:rsidR="00327EA4">
        <w:rPr>
          <w:rFonts w:ascii="Georgia" w:eastAsia="Georgia" w:hAnsi="Georgia" w:cs="Georgia"/>
          <w:sz w:val="22"/>
          <w:szCs w:val="22"/>
        </w:rPr>
        <w:t xml:space="preserve"> and </w:t>
      </w:r>
      <w:r>
        <w:rPr>
          <w:rFonts w:ascii="Georgia" w:eastAsia="Georgia" w:hAnsi="Georgia" w:cs="Georgia"/>
          <w:sz w:val="22"/>
          <w:szCs w:val="22"/>
        </w:rPr>
        <w:t>name:</w:t>
      </w:r>
      <w:r w:rsidR="00327EA4">
        <w:rPr>
          <w:rFonts w:ascii="Georgia" w:eastAsia="Georgia" w:hAnsi="Georgia" w:cs="Georgia"/>
          <w:sz w:val="22"/>
          <w:szCs w:val="22"/>
        </w:rPr>
        <w:t xml:space="preserve"> </w:t>
      </w:r>
      <w:r w:rsidR="006675E8">
        <w:rPr>
          <w:rFonts w:ascii="Georgia" w:eastAsia="Georgia" w:hAnsi="Georgia" w:cs="Georgia"/>
          <w:sz w:val="22"/>
          <w:szCs w:val="22"/>
        </w:rPr>
        <w:t>pretty</w:t>
      </w:r>
    </w:p>
    <w:p w:rsidR="00737C53" w:rsidRDefault="005C59D5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Relationship:</w:t>
      </w:r>
      <w:r w:rsidR="00327EA4">
        <w:rPr>
          <w:rFonts w:ascii="Georgia" w:eastAsia="Georgia" w:hAnsi="Georgia" w:cs="Georgia"/>
          <w:sz w:val="22"/>
          <w:szCs w:val="22"/>
        </w:rPr>
        <w:t xml:space="preserve"> </w:t>
      </w:r>
      <w:r w:rsidR="006675E8">
        <w:rPr>
          <w:rFonts w:ascii="Georgia" w:eastAsia="Georgia" w:hAnsi="Georgia" w:cs="Georgia"/>
          <w:sz w:val="22"/>
          <w:szCs w:val="22"/>
        </w:rPr>
        <w:t>Supervisor</w:t>
      </w:r>
    </w:p>
    <w:p w:rsidR="005C59D5" w:rsidRDefault="005C59D5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r>
        <w:lastRenderedPageBreak/>
        <w:t>Phone number</w:t>
      </w:r>
      <w:r w:rsidRPr="006675E8">
        <w:rPr>
          <w:b/>
        </w:rPr>
        <w:t>:</w:t>
      </w:r>
      <w:r w:rsidR="006675E8">
        <w:t xml:space="preserve"> 0784951538</w:t>
      </w:r>
    </w:p>
    <w:sectPr w:rsidR="005C59D5">
      <w:pgSz w:w="12240" w:h="15840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4F46C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5C12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3C19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2E1C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4224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282F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FE57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34B6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40F5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2521F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5E3C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A24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9EE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92F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3A3F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92E7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D615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B0BF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3E3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BA9F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FEC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6C6D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D828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547F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5E56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9A0F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965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8DE51F0"/>
    <w:multiLevelType w:val="hybridMultilevel"/>
    <w:tmpl w:val="3CFCF0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064C7"/>
    <w:multiLevelType w:val="hybridMultilevel"/>
    <w:tmpl w:val="CA7A63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53"/>
    <w:rsid w:val="00084284"/>
    <w:rsid w:val="000E6B55"/>
    <w:rsid w:val="002E0561"/>
    <w:rsid w:val="00327EA4"/>
    <w:rsid w:val="00333B06"/>
    <w:rsid w:val="003B49BE"/>
    <w:rsid w:val="005C59D5"/>
    <w:rsid w:val="006675E8"/>
    <w:rsid w:val="006D2B79"/>
    <w:rsid w:val="00737C53"/>
    <w:rsid w:val="00793A66"/>
    <w:rsid w:val="008D46C9"/>
    <w:rsid w:val="00A526F8"/>
    <w:rsid w:val="00A72158"/>
    <w:rsid w:val="00B768A9"/>
    <w:rsid w:val="00C46CE2"/>
    <w:rsid w:val="00D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F25DB"/>
  <w15:docId w15:val="{E5CC157C-F5F8-4019-8937-F4AF5ACD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820" w:lineRule="atLeast"/>
    </w:pPr>
    <w:rPr>
      <w:b/>
      <w:bCs/>
      <w:i/>
      <w:iCs/>
      <w:color w:val="252932"/>
      <w:spacing w:val="-40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pBdr>
        <w:bottom w:val="none" w:sz="0" w:space="5" w:color="auto"/>
      </w:pBdr>
      <w:spacing w:line="420" w:lineRule="atLeast"/>
    </w:pPr>
    <w:rPr>
      <w:b/>
      <w:bCs/>
      <w:color w:val="252932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col">
    <w:name w:val="document_col"/>
    <w:basedOn w:val="DefaultParagraphFont"/>
  </w:style>
  <w:style w:type="paragraph" w:customStyle="1" w:styleId="documentaddress">
    <w:name w:val="document_address"/>
    <w:basedOn w:val="Normal"/>
    <w:pPr>
      <w:pBdr>
        <w:top w:val="none" w:sz="0" w:space="1" w:color="auto"/>
      </w:pBdr>
      <w:spacing w:line="420" w:lineRule="atLeast"/>
    </w:pPr>
    <w:rPr>
      <w:sz w:val="22"/>
      <w:szCs w:val="22"/>
    </w:rPr>
  </w:style>
  <w:style w:type="paragraph" w:customStyle="1" w:styleId="documentcol-containerany">
    <w:name w:val="document_col-container_any"/>
    <w:basedOn w:val="Normal"/>
    <w:rPr>
      <w:sz w:val="22"/>
      <w:szCs w:val="22"/>
    </w:rPr>
  </w:style>
  <w:style w:type="character" w:customStyle="1" w:styleId="documentcol-containeranyCharacter">
    <w:name w:val="document_col-container_any Character"/>
    <w:basedOn w:val="DefaultParagraphFont"/>
    <w:rPr>
      <w:sz w:val="22"/>
      <w:szCs w:val="22"/>
    </w:rPr>
  </w:style>
  <w:style w:type="table" w:customStyle="1" w:styleId="documentcol-containeranyTable">
    <w:name w:val="document_col-container_any Table"/>
    <w:basedOn w:val="TableNormal"/>
    <w:tblPr/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heading">
    <w:name w:val="document_heading"/>
    <w:basedOn w:val="Normal"/>
    <w:pPr>
      <w:pBdr>
        <w:bottom w:val="single" w:sz="8" w:space="0" w:color="CCCCCC"/>
      </w:pBdr>
    </w:pPr>
    <w:rPr>
      <w:b/>
      <w:bCs/>
      <w:i/>
      <w:iCs/>
      <w:spacing w:val="-10"/>
    </w:rPr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252932"/>
      <w:sz w:val="32"/>
      <w:szCs w:val="32"/>
    </w:rPr>
  </w:style>
  <w:style w:type="paragraph" w:customStyle="1" w:styleId="documentratvsectionsinglecolumn">
    <w:name w:val="document_ratvsection_singlecolumn"/>
    <w:basedOn w:val="Normal"/>
  </w:style>
  <w:style w:type="character" w:customStyle="1" w:styleId="documentcol-70nth-last-child1">
    <w:name w:val="document_col-70_nth-last-child(1)"/>
    <w:basedOn w:val="DefaultParagraphFont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singlecolumn">
    <w:name w:val="document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table" w:customStyle="1" w:styleId="documentdivparagraphTable">
    <w:name w:val="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customStyle="1" w:styleId="documentsinglecolumnParagraph">
    <w:name w:val="document_singlecolumn Paragraph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A526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Vusumuzi Gwala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Vusumuzi Gwala</dc:title>
  <dc:creator>Vusumuzi</dc:creator>
  <cp:lastModifiedBy>Vusi Gwala</cp:lastModifiedBy>
  <cp:revision>3</cp:revision>
  <dcterms:created xsi:type="dcterms:W3CDTF">2024-08-20T15:01:00Z</dcterms:created>
  <dcterms:modified xsi:type="dcterms:W3CDTF">2024-08-30T13:08:00Z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8bff91d7-484a-4eea-9bf5-7d6aa2e92160</vt:lpwstr>
  </property>
  <property fmtid="{D5CDD505-2E9C-101B-9397-08002B2CF9AE}" pid="3" name="x1ye=0">
    <vt:lpwstr>ID8AAB+LCAAAAAAABAAVmreSq0AUBT+IAC8gxHvvyfDee77+7Qs2UkmLZu49p7tKGMVRKEUSFIH9MFgQcIRDBYjFYYzgSRoiPiSxn7v4aVn27W5oNBW6OZuDc5KnaLxIKc68saEwXlCVSxLMh5uPXKnvnSKCTjJCuX6wDRLhyMdv7TjmCOyI3F0ly5QfW6EKmPz6IWOc37GxawZuh3HLiRU+ZV0xIQdoqCcxfZ1L6gSF8BRu3q9+ilUkEMfX6Bk</vt:lpwstr>
  </property>
  <property fmtid="{D5CDD505-2E9C-101B-9397-08002B2CF9AE}" pid="4" name="x1ye=1">
    <vt:lpwstr>WxJq5bGw9Kpgoi/yIwtesRzwEclooiYW0F0taDyiQpIbPiOVq07jaW8Q63O0N7mAgEgkKPQLkrL4eqEPDabPBXzKhJlIukUEck23oRf7dLH2JR23AxWmwKXrBCarf0z1Y3Dtx5jfjPABO0mYoKltTSoOeo37PbNBhGLX/Ae9OoHhgz7f4UuW4ZF4hUDnn7OAK5gRZDlogo6ak3yXOxEfrydrV0x9VdQHIjE0uCEPLhzuXBDuVh0A7sMTUWpQCm7</vt:lpwstr>
  </property>
  <property fmtid="{D5CDD505-2E9C-101B-9397-08002B2CF9AE}" pid="5" name="x1ye=10">
    <vt:lpwstr>Rmmn6cmirp3r83cq9oYiQupqF3O+iFaX7FeuKNeTgukM+J3601T1SpxGPQXBRO2AM2tMykWTT8Qtn96Q46esqCp7YSnbJL+Et7gSutb8F6IZBsxdQRa05HT53qg5rvHO5f7ckJHxan6o9gdXoFQBwNXNZG4XJl3ebzjBfy74qvz7NJulTutFvLSlH9dTxxgx0XKSCr+68Bghkw9msxWbRd3iT7JbzqmyCe6JAavi8T2ftv+72dRmLU2VoTj7YjD</vt:lpwstr>
  </property>
  <property fmtid="{D5CDD505-2E9C-101B-9397-08002B2CF9AE}" pid="6" name="x1ye=11">
    <vt:lpwstr>GsqQHeaZ0mZ3UFUs/ihuyjIPBTCuJiH+MdaBzx7hHvL7QGYXjeIf3/j5ECbEgQcK9I4lLX3EJ28/RZXs9v8LPOwAHGXHx7mt+jvh447+oAoV6Ks+WWy0/CMMW+wq8XFcOrMOQE3n2Gobska2da7fufnteV5Mt+Z9c7YG4taiiY3FJNzAHX8DnlgZNnQHnSg9gfMSdEOIW3vR9cYZee0d6nGwIyi0IfsbPPk0ei9Q10LIM5AobEcNOsUb9HaHe4e</vt:lpwstr>
  </property>
  <property fmtid="{D5CDD505-2E9C-101B-9397-08002B2CF9AE}" pid="7" name="x1ye=12">
    <vt:lpwstr>MYAvCylC3R2DI1Xt21IxfhvLtlL+ZekEpuHZMj2qwUJLItNSt4i2NafIlYdK6ISzPoLDKJGvLP6uMDIZUkuHxt1vqBQ8T7CBiFv5j5xAwRUZTcRJSTIG3rNfC025hw0bQs418wYAQLEPrwn4eKq20U0PZfEOO+qhuc30y/a+xyFaP9ULChWVXmGhypY2d89Ad500q1P1RwYLgqyk/K/Ipzh+JcFCe5vipz/SDg8WK0bszS2avDz3b8yrKOZTqLl</vt:lpwstr>
  </property>
  <property fmtid="{D5CDD505-2E9C-101B-9397-08002B2CF9AE}" pid="8" name="x1ye=13">
    <vt:lpwstr>bWLp8335tMJ95poS/r+Dk7LX3+W8Y/GuacXCckuHiXFQQTMSgqQzjyYKLkIZ5bI8QHv+ooBW1zIsWyZ2T+r+xmc95LX3i6lDBs8MmShQRKlT+If3NBa2Q/w6MPtHJxeMnloO17hvHIkMk3bAvPVNhdwmWQC3EZyC3Vo/kyMEG/InehAWdCED4/H5hrxgSNDIxC66O+gxsp+3KeakBwZGylsSS84fE/TXSJNvUrkeYyBmxHzDxnFixGmSKG+9Fsz</vt:lpwstr>
  </property>
  <property fmtid="{D5CDD505-2E9C-101B-9397-08002B2CF9AE}" pid="9" name="x1ye=14">
    <vt:lpwstr>ihbwNF6fPseJM28GdLR9dyxffu78GOsUmNM3wfsAM51iabpQFvWYhG1Q1T9PZVTzZSVFmf4WjKy1/S0Q2k0Mv28OUsQhUNUlXjmNMi3rJ7QTLD/s40OQwyWohEVuMuJa+i/LTQBYSzg2isnuKJ0VsLspBHipRRavk9SXZxSY5sq0NsAgW54K1QBtwCMsQLNGwvnyCR0oGFYBfqrJgpmamE0S3u+1V81Vw+2gIqCfE7bygLDNsxfOIMQyLhdqFJo</vt:lpwstr>
  </property>
  <property fmtid="{D5CDD505-2E9C-101B-9397-08002B2CF9AE}" pid="10" name="x1ye=15">
    <vt:lpwstr>XVP2rv4YwB0FEeZxr1J5X6O56lbYexQoGqBEJzHA2d6eCuaZD/s0H7l9VE4Nj+0Dpk2j17L9ulRlFXgX2aBRDhW5fI9HfAOmc0xDyA3NWnmhwCqajWnBdlttIo60dtHX897ghnoIpeMgZHrC8yw15nOzdPTIl5VB/6HbxGYdGdsU+gUzlVBbAxAXH3hqNv6XhoMj9vhfL7MTuRMJBAiL74If2AshziyU+mh6dUdrCbmVwmuFUbyJp/I4jsxZwKX</vt:lpwstr>
  </property>
  <property fmtid="{D5CDD505-2E9C-101B-9397-08002B2CF9AE}" pid="11" name="x1ye=16">
    <vt:lpwstr>1GHD+FivAraswVotHGKYlFwscoO7/9ghajO/A0AA/xI86vvmVZ9QdfJuAWXL0uCgYW8JW8qOmelbFPyn3NexbFq7vEVKArZ30h2KB5kuE1jX/FT0hi6zign7yl9xbuvqL5C+6cuGVHOPSNnSN2UpikztMMuq8y4PQ1dcRF9+5mkuX3/wrurHEVMWAD2ki4EwWtFSgBa7QXQj1c7cK6Jk7lGqrbg5lGuYIYkHeW/SUos1W6tc0p+5U4WcVfAf6Mf</vt:lpwstr>
  </property>
  <property fmtid="{D5CDD505-2E9C-101B-9397-08002B2CF9AE}" pid="12" name="x1ye=17">
    <vt:lpwstr>Em7PBK7W6dtekJvyBfyBe6pKQKVv9NTipPllCCLGgYH9LJDXR/dl84G/f3ydPyQ8Ya4PTDiFEJdL/WDtSGv5XZxEdeTTbMRK5zI7w0UC8UhBDANHMYKFLjRrpMVspMLbV0UwuUn8zl0JGPsHab9ZXTuaegYLDP9lx7JYKaT4Wxj9Tq2Pl/WtYXV285I/MpIWcfxmk9qUhrb/zt9QsaiLKNwSo0T39+Rq19Un0+9ctP42wAbsdbbEneZlQ66+JJ+</vt:lpwstr>
  </property>
  <property fmtid="{D5CDD505-2E9C-101B-9397-08002B2CF9AE}" pid="13" name="x1ye=18">
    <vt:lpwstr>/dFFg+JsKS0Sv74ZSv1srec+rXk5KyiYVVYYTMTdI46bBkcUi7/07r5EbKZq0mzwy+B45XDWPXwIs/KeyGKDUfFWbVG1F1JiXjXvkiRbU/+7QjoF/HAXYsiyq6VhuljqBLI9u5fdabIWLnMHLSVMLuwUGdeaLexKrS2j7Ui+jaWelpsP6iCefm7PD+qHiquizXmi/4xfUGxxpAOvoFT58vnvuaRYtm+cS5BUxPHPjIUoCeCNQ6sstkVu33A2BNz</vt:lpwstr>
  </property>
  <property fmtid="{D5CDD505-2E9C-101B-9397-08002B2CF9AE}" pid="14" name="x1ye=19">
    <vt:lpwstr>xFepf6ehy6OMRfAAb7IdwxyHOwIZEuc+zh17B0l2QKEwgsFB9tKN+6dhIEA8M9vG9f74FORusL1jgk/wOAvVVCt7M66OGOs9WTMDasURaJDskHjxrlBKS+HUrxqsPmUzsLT0mNrU0uNUeopIlE/TLFoWP4mUEMJuC3hCznZUawAjnNJKvocxHoVsBPOexYx0zP+GlXQB+spfPc8xC4PTdUDnUWTaMExNwIcrTBYvaM9oOpj4HL04sr+u9mFC1WC</vt:lpwstr>
  </property>
  <property fmtid="{D5CDD505-2E9C-101B-9397-08002B2CF9AE}" pid="15" name="x1ye=2">
    <vt:lpwstr>sRnyLR1nm1ooVaStybA8+UrtRBgYQH6pnHpVJ+iHEXrWJ7Ob1whtjF9YCQL7gzDyOWuJVqEaMmhLbD4z9s8hkaC2C7Gt0Itm/bBGaMHlg9NRnXRgZ4mzJxxUNI4xzqadBqZ+1nh6Hq5TaWs35yfJchsDl5O7dLStBRGbR+2CXmHm/1z1sNYTR/zNDkMlJeug1gCDgSZ46gtLLTwexYDm39bKCp5lIggkOWHY7MhGlFfYb1ciJgyW6kG0dWbjI4g</vt:lpwstr>
  </property>
  <property fmtid="{D5CDD505-2E9C-101B-9397-08002B2CF9AE}" pid="16" name="x1ye=20">
    <vt:lpwstr>LKH6SzEt2bIqve3Cf35dmifheWkksHDp4mVIiLzdjMAE9L0cfCAaYmBGYlYwgS7p5q1rv4K0cRQXLyLUakoMJ0azypzoHyHOt5PkZppykNVldmuFhobFet5Ozb6i+i8PfNK3LPIvKrnqxwgoMmVJJoaCGqmobTFkjNOXQb/I1N6s3utLu3EJ9Fh6aA3zY7oypekhn7qGFlrrTH9/lvnL40Y22W6gCLlz/5bz+gnunf2xvuimopTpHAnLc7V3XYA</vt:lpwstr>
  </property>
  <property fmtid="{D5CDD505-2E9C-101B-9397-08002B2CF9AE}" pid="17" name="x1ye=21">
    <vt:lpwstr>B165wzFlIbnGAGc0HkxIsYtO1dOc6QvcMYL+xX6KGp4lXh3TwwabHZyr6j9xFBZ/TX8U7Qs4fcNa+VMlPC5d35gn6+TYJl2i/5mo7zK28vFBsFtAsrDhnAMpLf6zohqOGwOxMzqoPXerMVg/kqL7nshTT5tvAK04L602KnLNAfFyreQ5ZoCGWZQM5QwEHcEiHDNSHQ8LhFLSLeb8fLwv+9/z43uo2eBvBsQ/OXwQ6EGzpgvOHM+iIuyMzABFIRy</vt:lpwstr>
  </property>
  <property fmtid="{D5CDD505-2E9C-101B-9397-08002B2CF9AE}" pid="18" name="x1ye=22">
    <vt:lpwstr>d6s8HTRj9/+5VJBPVY94QAMCgE8Lca+oHtaOwtkMHoXNWstjscd0UEOwyK/ffT6Cb1pzXyMlgapb/GUhIYeEPG5Rr9g3H4+034OL95Jn5JqUTM3pl/4HlfEKMC75+eYwsc9NkTcmo/MA1GYQzF/HJQx+S++DFwbYntU9OiYf1Z7/63L9pPUQYy/J1CgIFwhLpxIpSaDSQ7p0pbZMuUN2OAkRdh2nvoZ2d/TvZUEvzoLY7Xax5YVT393REGnROkI</vt:lpwstr>
  </property>
  <property fmtid="{D5CDD505-2E9C-101B-9397-08002B2CF9AE}" pid="19" name="x1ye=23">
    <vt:lpwstr>JRgM4ur45dEkxTFO2Wk94cLu/Of4NgMuB72DvM/1PUEsi00GuUCp8bXJaO0fld7VcS0k/Sho2kot2U1fqAxW+tapnFvqSWu1cf8cEiDLM6Kk1AE+GpbG5ErLrQysO4mbLOeBqqzmEkp7JVJ5YgGPF0GoRjTv8i2dAUI/piDTcyct6iAB09San76yhdVyNG8eZ/6fGg/fraGcJgYP4478gy8eo1BvKUgi/6zuoc24uv+zIYB8qUY7hPl9x/S5m9m</vt:lpwstr>
  </property>
  <property fmtid="{D5CDD505-2E9C-101B-9397-08002B2CF9AE}" pid="20" name="x1ye=24">
    <vt:lpwstr>bmA24bthT27Pmf1Jpn4N5CuDueecNFjLXjovxvWfdDleKj6MmcpFETyJIFT3lfrUoA/Rz+1YF44IwuwDZprmRST7xKIzYI4fAwn/MHj/RXpmuEaHU2/0SkPSblS15Prff0FJFxRXLQtSXcz9BHeLyvgyAfIQES2HTxr/wBajK9qBpr9xhOUwdox2wLaoNhB+MjGVPrEiJiiP1bk1Evj5t4Oj94Edy38VjsYfVal20N0f8aEM3QaSO5KUGCxIcMt</vt:lpwstr>
  </property>
  <property fmtid="{D5CDD505-2E9C-101B-9397-08002B2CF9AE}" pid="21" name="x1ye=25">
    <vt:lpwstr>MNuwa81JLSBu6Bg/Mcv5BEcscKBQJgopbyVSSXb1jFrMYb3wg4snthRqwljUUBgg53i5tfZhumhECerOKayozDJ1qFmEki5kowFffvOkgA7y6ef/Yko6Bn3H/RHFbwgjTZNJvOUBN1YH8/T0iGs3JE82FImVpuiHqIWxjgZZ7cvkkfbUQG6mHh5DJbiJ/cKlsRE66CBJ7FUcTVijw2kCzXzd/vpSs6oph5rKEH8OEY7YuQWE8LUIjbp/Y8aXYDO</vt:lpwstr>
  </property>
  <property fmtid="{D5CDD505-2E9C-101B-9397-08002B2CF9AE}" pid="22" name="x1ye=26">
    <vt:lpwstr>u+54l3cyRVxJnUJmjVFXxh+3BsZvuHbBkW8H1g1CvQti1vkCbGkHkpAvvfmO6f54X9JHa/bJg+6jYybXi/YEXCHjKWvTinVBi/T33dJJxaghN0rBKHXTQDwm8yVsYE3VRGOqwhqH9BXj1mwAr/1s6PADTZpCqGxBQgovZa8U4voTfUQDtXqRYhQH1oCASAqWLPGs+MYPCzw+WotGBQQO9vKmJsLthh1ruW59puTSjBWZxdYuxssTx9V4gNd3oMU</vt:lpwstr>
  </property>
  <property fmtid="{D5CDD505-2E9C-101B-9397-08002B2CF9AE}" pid="23" name="x1ye=27">
    <vt:lpwstr>omw7miJ6+xglPqHtUFZGG6jfZoR1KXZA5FrG6m74bTiveyu4PjrBznLbud7Lv+aUmLe1vU4ZatndEiBlI1TBflxwcL9HnqrsPLD8eKvYvOqAxQrt8aFAH3Pd1Dv2ku//Luf/D1B9c3P85YmI7Ab+IdP6N9m27XyWTudRtPfRS3m33Kj250aNqLsev2sKWPq6T0/bN+F911ocayRyUz/QBYAym3BH2mCnPG99qrNKFnwYlwg3vLhmgCb+NWF4xZW</vt:lpwstr>
  </property>
  <property fmtid="{D5CDD505-2E9C-101B-9397-08002B2CF9AE}" pid="24" name="x1ye=28">
    <vt:lpwstr>CgQUwjbmAOPBfG7ciskDRapwwz/9hOBpF5oLS30c5P1BitzLZjAzc5rmL71TGNJG3VsD4w9dCFnhbLdgX+rIehS/otRKw1PL9N7ZyQRiD07/7c3b1m1BoNCk4iXempq9gkJNr/kDbj+9/ExA/OPcIlsWcC6fEaKuv7aubR8KooZuaBS0LTtvbmY0rbr30qF8H7X/q+g+pdB42u/rkgpGcmRSKuD9odyFJOv9Yl7JFJ5lhYw1DLZ0h6O95C1DGPN</vt:lpwstr>
  </property>
  <property fmtid="{D5CDD505-2E9C-101B-9397-08002B2CF9AE}" pid="25" name="x1ye=29">
    <vt:lpwstr>JjgHCTnz+LP2Lpm7GWmOiJQLsjzzi/u8FCXOUMNs44BnG0SLFuaN+P4D4itAVhSwHPWavvQ2h5ALzmOW5ZNi3uuZCr2qL2m0m+fYMWVpXh4Lkmr+Yp73UmUwyH5aJATczzZsug9paKKsBZQSdz3uBuhxGZ+JLA++LFvRTZSVbLsV8rEVNE0mQUVk8cotwHsgmTXDEjBAWLO/CrkZH/2Fp4AtXN/a3Pnbt0qt/Qkg9O6t3hJmjQGPyTtfwFIjIwo</vt:lpwstr>
  </property>
  <property fmtid="{D5CDD505-2E9C-101B-9397-08002B2CF9AE}" pid="26" name="x1ye=3">
    <vt:lpwstr>rOMnetXfjpbfBPyhnQvaheTXZtAyLPZTqr+oiRpNIFqqaXrYyYtdIL4wbR0Sl7yd54ZqEGnG1Iexa2X5ZRm65dvn5e7YiDsHVb+DZnDUkBOKp1uDn5UsWtmewVLe4MHCT+DaPWvX+4O8BLC3VCDWlvdIHmgpMYP9PRbUIhrhqO3owgXMbuZQoTOzyFQo/mbYUpMmXgzIIBW7TZi4nrW2g/lyK0xY4abCzebxDXfrIZJGgb0C1c9GXT7lXrIvdsq</vt:lpwstr>
  </property>
  <property fmtid="{D5CDD505-2E9C-101B-9397-08002B2CF9AE}" pid="27" name="x1ye=30">
    <vt:lpwstr>d7IL2g0FMQHVf7z6bva0h1mLX56Wn8JtEe9e+lELXnLvvXA26YVftTr4LtwypzbxoBdeUyrq5JbKTNV6NsXnBjEATiXA+UYmVYf6pE+AVOWRFqPI8mhyMYgrYBwYcFiXRUH4qECswR1k6kbh+GEZNSTc10BY4QzL5o34sEYH/oOPZGSN9n+mzh0zOnDPesabOmXpPCBbN/QXOt8LrtbFzO31JSiOAQFZHdUq3+mVeJERQbey0IM0M5BvhxFRI4p</vt:lpwstr>
  </property>
  <property fmtid="{D5CDD505-2E9C-101B-9397-08002B2CF9AE}" pid="28" name="x1ye=31">
    <vt:lpwstr>6jH9c2OuJlissMfJia/D7Q3l++N2muf342elvMk3bYDYL8vMLU7lMk+5dkY7nLnpB7hGFUDH7cofH49/rYzqodwsUYjTKjsPGT9KHCzZZVY8QBjND4Ei1/KXLx27NZlk3mjBkg4/E1ZqWi7wIhEuU2q5K1VoPkoG7EHNemIPQc8DeUUJ30oTCpC3tRqussgxUyH4UBhmkXei4/1hTx0/hFOWL2tOnnklARRpTZMKCuvPp2dtp6dVJctyq00DRUX</vt:lpwstr>
  </property>
  <property fmtid="{D5CDD505-2E9C-101B-9397-08002B2CF9AE}" pid="29" name="x1ye=32">
    <vt:lpwstr>mpcPIs4M40zCFo7zcJ7XYmB5pMvNZtrDItlPDdEsN9lFaLNEgryW+lbOBv5xFYV6M7x1WQttaQv8maNUB+ICP30ulblrN77RjWTUT0yvFwD80pJjq24WEi+lTbyAq4d+0XEdii0PPRMNPt6Ps5ydn05Tjgj/xF7Qxd+GaaSwlJS4YhOJl322dWTpuB7KRmYJNWkq+GgVVHq4U3LbIo8bmWNGfzSDSUMDGnE7k9kEFG7/L2MPEQoz73E2il8L5A/</vt:lpwstr>
  </property>
  <property fmtid="{D5CDD505-2E9C-101B-9397-08002B2CF9AE}" pid="30" name="x1ye=33">
    <vt:lpwstr>v+lE9m8tNgos5zGdj+0OcF5IiJPq2L52rnfAnGZsOF0WyrC41vBgr677b4BRP3xbJ+RQNUCv6VM6+yToFkfKgTPWIk4DWD2x03YsvKQWc5eqMo/sQCIFo3dDeQ9DoxwuxBmTuVz9v1fqfA8jDa0EcQfs3q+LFG0/3Rss201FnyW9H3uVR0s76Yfmo0Z/eAGO/ceHiXpIP64DWnO/Zrx1CeP+x+kO3fmhdDBz57hE9fEWxGGgMbfmDEl3RSdwfe4</vt:lpwstr>
  </property>
  <property fmtid="{D5CDD505-2E9C-101B-9397-08002B2CF9AE}" pid="31" name="x1ye=34">
    <vt:lpwstr>8iHTCeQFJv7JT9gdhStKKVSvrKkv3Yed/ZQ/TI0PH8UUfVMuzfZUNcXZh5uqTwR6FmBfD0gGi9tzLSURpcnd3B/le7I78HoZdWB+A8KQQRmYfdvjp7nmCGkdWPQYdS8VtylR0k86rxKZc1iJcKnuNZuCUnR1DaCdugxIp8KwBPVg4LVYDzwhiBSPAOYazblTrxSo+MdLtkYfflxMAi2eWnAe2rXENWrOUyP4hxO2YlR/CajVptdm6enU3R0X28G</vt:lpwstr>
  </property>
  <property fmtid="{D5CDD505-2E9C-101B-9397-08002B2CF9AE}" pid="32" name="x1ye=35">
    <vt:lpwstr>6qDE0MnoMi3mIQYfecMBYS53LGoAGDxo3QwBJmk8hz8DRXFi17eGsnjk5YZsfKSY8vV1n9SpmWjDlcwdrgnXQWKW16e3sKpALpSKw9GrSXvTUkcVeToTLZlxqAJtNp2jvAN8keIAAUYFR/deB5shGP77LHWh1nzSBx0SSkbNyrC2doe+sutQETm6ZTkoOr9kZs1os1C+KJ6E8ptfgBdlDQv+YlwR1xnNljsjxDvs0prPGU2crzDRX9j1ghPLU55</vt:lpwstr>
  </property>
  <property fmtid="{D5CDD505-2E9C-101B-9397-08002B2CF9AE}" pid="33" name="x1ye=36">
    <vt:lpwstr>P17BTydBkOwPfQxrEJtjkZs5ae1zRNF+DZH4dFanekSgbCythqGt4zcDQpYiTSvdqw2f+6AGHjdBpRTSV7hkzoNJUlBYXfpnO35pBWhFSCijPN35wNqyUTvL3qntRYItLObwLchb3FQrlb9mBiVBzrrugNy2BikRS2vbQaGM7BwdVE1U2rsBPrnOOcnREhX+1PqAZ9nFUb9CuKGcHtv2bMKHwM3oBGNRVj6pzL4P0kLTl8cd+Up3IehUbJWkhiy</vt:lpwstr>
  </property>
  <property fmtid="{D5CDD505-2E9C-101B-9397-08002B2CF9AE}" pid="34" name="x1ye=37">
    <vt:lpwstr>unjGlGVzrdsZdDpfA7l6yOq6I90zJ8QsvjHMeVJjh0ria10OerpZfJz9hU93IuSs//PbW/ff2t99EwHVE7khfFFod+NLnWjAujNdgU+euB8z4EfT90oDQLMk9/rDfQ8Nt+PRAjo6HmW064Rq88u3oABMBf3mX+6kvfN7b6mYHkUPb3Q7LPefTpbaylKeKeecaLTK9Ye2a5rNvvGvz2UscBnUzr4HWo3yhLAZwIWeeZK90OPCXGN35uASI3Vpe08</vt:lpwstr>
  </property>
  <property fmtid="{D5CDD505-2E9C-101B-9397-08002B2CF9AE}" pid="35" name="x1ye=38">
    <vt:lpwstr>4wjCwnx99J8cBljoB07wxYK1RskPSLSjvw/f40wOtmFJ4z2rzeng/Xt1GPxBbGvV7iJJksVf65sxL6dQjPLV+CM67eSYpI/o7HPXiVK7ob0p7XBM4qpAz9LAgPAIV2suw2zcSlnFYHo69KD2/XsZchDtLlTbSj0diOzutaNL72/sD2ZR437kwof5ViNfLMPd0mrdPeDQurX5z8wjk5X+f4TyEZ51OMfWgJ5u+guTgdhh2jJikqIHoWFC5uKYGy1</vt:lpwstr>
  </property>
  <property fmtid="{D5CDD505-2E9C-101B-9397-08002B2CF9AE}" pid="36" name="x1ye=39">
    <vt:lpwstr>cHk5EAWdM9EZmfiaeuNuItYFW1mEKhzTLLIrcYVfesgHk6vA5A5Fb8qZXoC7FPj/Hnle6CPOqvosaZC2027zOCMvlT5KS6W8ePBUu/1kw7wfiq1injVRqwOYmvgmZk6tQ++64HMTzxZEA/5Rl/b+7Pp5w/dufoBQJNLUXq/KTxmnA3DfU8KIWX/YE0nI/9PmRlhYdlJnLVb8olmAcfWnb/qDIswCfJsua6Wb9ZMV4CIcoNJ5Hhe7pX+XlNawk2O</vt:lpwstr>
  </property>
  <property fmtid="{D5CDD505-2E9C-101B-9397-08002B2CF9AE}" pid="37" name="x1ye=4">
    <vt:lpwstr>k7jaRzF5+veJKrp/GF1HdSTeyZLcgx5XWxPpfWZVCUdiwiVlXYE/pKy9xwxkFHoQcc0EZLBPMpKUEG3TsLZ1yb9RLOoHIl/8YPpPrIlT/lYBxxIc9yFeAaMtdna9f2I4jhVCoCBtgTuDCFM+Nt3Dz/xftKi55f49L9MptVUKvQZnAbwiR2+Q8NcZixR3xpAV5YRtinqSYeOeDdUdX4JlgRRt0VRnM1Vc6tBqm/6sDR2kJfX31cSQ0lUMS5m68QQ</vt:lpwstr>
  </property>
  <property fmtid="{D5CDD505-2E9C-101B-9397-08002B2CF9AE}" pid="38" name="x1ye=40">
    <vt:lpwstr>jHKFRQ+m2lpQXrkPN9Ppx9HsYsWtxO0JIB1qnHy+kTOP0UHVV4eC3tkyj9rYGw1aRtBxxLtDhuPana6t5cJvOY2HxGqCxRqV3P303X/+XJ3z/4ZcHvEQmwE/AaU1uCCMOwjP+SPONtp4llGflephvvdKxislLt3uPoW4NI6xc4y0+y8KIA7BRCMV9HevwdPS/1Sa6c9+hgEyMj6iDRlGdWnQB0CngEPyMSQ7nx2i4NoiZ8aW+QtRrRAVCuBTzKX</vt:lpwstr>
  </property>
  <property fmtid="{D5CDD505-2E9C-101B-9397-08002B2CF9AE}" pid="39" name="x1ye=41">
    <vt:lpwstr>oLLOV6sTft/JYNMw5KoVVSNTYhlSYw09CkHJ/XTYwSgeWmIkhgdlRr3z7G03/FjjpnINkZLis9kYD4iFI3cCCLLaSuS+Z3ep6RBaTc0FYyrpqZTuxpEGr1wq6eaH5ib+L/9CCmNBtLXwxZTevZ4VGYuFBiBpfTnfA9K0bkOhaIdYIXEuRRE/ZzXtRcTJPo5Nanlei5E5hgIxh+4qxDkG6HSpVEvvYuM4qH2M7tjiIeY5k+oQE6GycXVUr1Y2TKd</vt:lpwstr>
  </property>
  <property fmtid="{D5CDD505-2E9C-101B-9397-08002B2CF9AE}" pid="40" name="x1ye=42">
    <vt:lpwstr>5bDf48aHEqXP0Jv4Z94k1KUkYS38NEREDF4T8GkV80VtTp721B5gTawS90XyZooxVkSxQn9tlcWgkBws2GVBQiDgEQnRtn22BgCgQVXbgFzJ/RgaqbH+c3jEpMs3L6mp2O3VhdMC0c9AOpLAIVAcCYT4oh6pn7pQ1bjvzVHPoLcHdkHy4X5dlUYxxo/i/8yNiehcgmBrrP7h5zQ03a1Li1mYnaYxTknc1Go9hO7iEsKu9GBmqTCwbct09RojMKu</vt:lpwstr>
  </property>
  <property fmtid="{D5CDD505-2E9C-101B-9397-08002B2CF9AE}" pid="41" name="x1ye=43">
    <vt:lpwstr>gm/ozjiPyvv9Y/arnoTE4oyuOsnQzBkbYsMjPiP7Q0UmKz0432zkZ8Nmk2venH/71RL5bE0diSX5LoA3xa9KZRdaqoU0fZf4g5v2kemasph/yhl9PmoQBxevakSGSmqY9c3OeYnT4aNs/6ZTAQSVMOygrpq174hAtb8lIAAusA2aMqHt61kOIlEbN0COC9WEvoMqDIjv8ao4zTMs+pLSkZI2PzYKawDPz3FFJHWnEjofqQUy3FLOuKA9y4ec2E2</vt:lpwstr>
  </property>
  <property fmtid="{D5CDD505-2E9C-101B-9397-08002B2CF9AE}" pid="42" name="x1ye=44">
    <vt:lpwstr>tsh4a34ZCKfmqKRPKgvWOXFvgY5VX2UaXqFg+WwExcl75u8LAQKHjX+xM+nYLg4mAe8zqhWHHyk4IAI20sm3rJRhwtOHhC2uDNbDzTotNWa/W3OVCWMhUPKLZnGaPwttrcH+JTOe9BnTpu53w9hEJpYwo9c7RXQ+Z3J//c4Lj4sZwy1j8KRA/frWzlQeIC8IsKPxsdQejgsX9oMosOWzaXAzeKBXac2vMOW2iUyDDKpCCiNXdbKU9pLf7y+KUUQ</vt:lpwstr>
  </property>
  <property fmtid="{D5CDD505-2E9C-101B-9397-08002B2CF9AE}" pid="43" name="x1ye=45">
    <vt:lpwstr>sbIXZj8wvQm8RAuZJPJ/BKQiFWrvooQzNQsBeHRIJuh8wxApIdIT+1+CsiGCRIGNkgD8fmENnm5RHrjg+c+pFmK4Y5t6o80RzowehC8+fb1aoFVaGyQvKOrM7rqrCY6Na8JFUL3gFZwbR9QfyxKNxo4zN3+No+toc/PnnNbQWWSdlxMVO82tPcYgMizAE9Qs6n2wb/trc28sli7WUfx0LS/0f5aqlkDZeLT7OpP4Z26rmf7DOaDU9wVV1LGjKtY</vt:lpwstr>
  </property>
  <property fmtid="{D5CDD505-2E9C-101B-9397-08002B2CF9AE}" pid="44" name="x1ye=46">
    <vt:lpwstr>Y/agax1c+FOu5864GzsEDr8itij9aU4jlU5OcVbk+D/FWw3xPNn/6FikFwXSpxNaGY1j1BUCQbXXlszFOD8s0OGvVAZimZWudjP3lKJu0idWsphQDelCEqXyAbYrdomi8MT+zX1c0tp0an9DVoC4RG9ASTN0CshywsrZE2Eha6CriU+vIeZmIzQudM71odsKzKcSxB2VYDKUztzJcn/dE+xYf6pHShXHCovpxgny+sUGWvl7bXMFNwHHhNCn0Qw</vt:lpwstr>
  </property>
  <property fmtid="{D5CDD505-2E9C-101B-9397-08002B2CF9AE}" pid="45" name="x1ye=47">
    <vt:lpwstr>Fn97zWkAHD+7NgpRLWybWiaw3vaFuaWY8nc3Pt3Qrpn7yaE95Kkdj1Hv5sGrQ8EC0GQxRXxWvnfNoabzdJSMtYqPyHRHwaD64WL6N8zu8dPowa7oZ7w4QURG2xpo5vz/quWry5micS6hK7Oy4wC4Ka3fNdPxUK+ez1RBhrj4+IPo68dTJnbxwkxyREkusFauyraP534c7kW3xxZM/KWxeMVF4Lqtb8SHHK9w8GEh0ew4PpPYlC7+0sf/QQloMhT</vt:lpwstr>
  </property>
  <property fmtid="{D5CDD505-2E9C-101B-9397-08002B2CF9AE}" pid="46" name="x1ye=48">
    <vt:lpwstr>N6ts55QR1jTid/L8jqpix+++K4a2Z/QEetc5R3bs1pV7WhmVF/gtgTOkwfrik0gj88lQ07CgahFn3efn1XH/AdH6N93O4Mf9q3qNPo8nyjmDtvIcSQ7GgBrZYoT09FdWGzr8lV9DaX8OVr7Ujv6BydQ0Dmklvj1klXy0HejLvyWCSRa0cc2HshTvX2XVhpPOlV819yvC+YRvh1HH8SQ0FC6SPXrweTTjh3crlOii2E8ncrIisuXToPWSV7vRnQG</vt:lpwstr>
  </property>
  <property fmtid="{D5CDD505-2E9C-101B-9397-08002B2CF9AE}" pid="47" name="x1ye=49">
    <vt:lpwstr>P8NaaMJyjA2qtIABBpITFWqC5yjGtKibjQR3QNNiQblin60RCCRPV5gs5OUbhlFql2izPuSiGFkDjugs7wF0ZzY+1x0ea7fcfNehycOh9wei3trzddHjK3jdUlkrAtmHA5hb6e8XlSjm13oYgoaSsfXGOn25zkbqpq9Y07EWg2EWzj8xL9HdwK60jf6IKfnXTxnt7BuiCCjjKUB6cxh52CaYi76KSSL3S4Q+L89Jve4YkoLoP+nWEZWsWwg/pNK</vt:lpwstr>
  </property>
  <property fmtid="{D5CDD505-2E9C-101B-9397-08002B2CF9AE}" pid="48" name="x1ye=5">
    <vt:lpwstr>nj84wHOlHPS54dxIMSQ78MOwRP4bycXQUXUctoF9rcIk9H4TBxfuklx7l+8meX8ItmZfGMivs9JuDbCsfoXEyikBd9hA+JPeUGQ9vwFsVU+3t+Ma3XtEEOuXn8YrKzHwkMTwjeiUMokO+lXAR/obuLlzFTbDVJHSDDNVVjdzc8PbrzOWLj6ZI4CTjUrGGVPkm2i6zgIV/MhC7b3thL8wAnI/Jyv9E/Hu/YgHnephCCoMPFI7SLyEdQpnOtSTcqV</vt:lpwstr>
  </property>
  <property fmtid="{D5CDD505-2E9C-101B-9397-08002B2CF9AE}" pid="49" name="x1ye=50">
    <vt:lpwstr>lofUYdoaKpgZVZMwBvqErwATfboygKhM26QnuzG4G9hyFTEo4ltrq35oAwjV9MvrqpV6j7EOPd+3ju6gDkzgI6GWp47UCBBjRZHDszH9z+aX9+HUm+k+845+E2NS1hlKmwpkFs4GT5Ko3am0ou+zDKr5x6BDH44o+6w/6u/xhmjOKleRGRP5BUk9iU+iPWlRqvpd/iWvNAcCXNot0D2Okiifjw+Ochdbh3XB4UUHqd6vV4OiyGUTLYHg8cXoFaD</vt:lpwstr>
  </property>
  <property fmtid="{D5CDD505-2E9C-101B-9397-08002B2CF9AE}" pid="50" name="x1ye=51">
    <vt:lpwstr>Fwy5GN5V9j5C0Q7ZlJYyJ84c2XQVo+oWL50jOPaF/2Rd++yPeEPsuJuq2WV7WhKPtnu0VgwKXETBIpXrdS/7MHpyBItyR+uuDIv8e/ln8jFIepoPR//hev7tPbdsYi+36ci6P4UBWUQ7ct2vQqYmI21Cr95xF9ivN9gWNPVaOAW0X6w4YMajv+0VkN3wpvqHEl//sCdWgfTq2sF4Ggh2+DArDndqpaCeA6CfJL63/n33bxgHtouT9tfKuWGeJoW</vt:lpwstr>
  </property>
  <property fmtid="{D5CDD505-2E9C-101B-9397-08002B2CF9AE}" pid="51" name="x1ye=52">
    <vt:lpwstr>MJaQ6gvsusQ6972PsdyZCcaxdkmLzkkhefe6WC6t8iPu2GAyZehWoOw7VT7U1TaAvZYQQlK+xiIJumaiYRPBPBnQ9XWTfSeop1xArk0iPvZLxkG0EwSjOpQX/VQ7PWxU74+zz+OC5EW6chgLQ+n3XJblcPXRCHD9B5B/PaJ17JdpXeobALj+yaHZqfWqO1GPHipDEFr3PQv+58NB4aigdTd2pYFbJqxduFkmTZjQznbDn9v9SsVretvsSlb+RpK</vt:lpwstr>
  </property>
  <property fmtid="{D5CDD505-2E9C-101B-9397-08002B2CF9AE}" pid="52" name="x1ye=53">
    <vt:lpwstr>e76h3FRnFzb7pXgG6i1WJHoeiIYFZcx+gJMCjSxQG4L+q2kAc1msGXk2GE9baoUD+8kFCm1kebIFWwj1bC8VV6V3y7wno35GhXUrIIOpOa721KP3wiCma5ripDlqs81LIoKHFi144xICfhtXntHO8nZqzoIlsKNnyZ34QErBIUG+4KsLX+vEX7RDjWU5sY/XazgrQYDgdm7uWyi+dMChPJBIZjGubMbzBPzzRM5gs5P/h+xQTx7Kdj+7Jnw0S/r</vt:lpwstr>
  </property>
  <property fmtid="{D5CDD505-2E9C-101B-9397-08002B2CF9AE}" pid="53" name="x1ye=54">
    <vt:lpwstr>OzDyI67VJeIh/QXvkjcwh/rpsbJyZOE/wviinCQM5O0lQzIGNTtZYu7OkSwfyoUAxyqf9w436mEtrWiQO0vUUnEXTa0LOS9wCGZOhtkOT4HOMu+ms9KbfG8ovL9ooF9SmIhYXo4mfZYE2O14Y4NktEIfbi/LEZ2325cjnXPXrmdVX55eBBtm/M37IKJZdgnzzYxo3mAyAso7BTCncLRHk9ZuTBssVOPC9gJRYVDckltr2jI4ZCbDYVMLY2k/FrG</vt:lpwstr>
  </property>
  <property fmtid="{D5CDD505-2E9C-101B-9397-08002B2CF9AE}" pid="54" name="x1ye=55">
    <vt:lpwstr>nHuL0TPTpsE5pWKGWlNPKaSUUxXHM2A228fgbAjMjrk6vLmHE8mpluIOBbWBp4q4Nr/xbwRgacHZHGH2e7bcFQRkvXRjlN+t9XESmo8tSCKvBSTeAg122WwIoue3ulv/GkzoCKIr7ffdmNkja6wgqikqBaAo75halInocN375+XD2wXMgkg6dMpq0L39/XX4feO5f4tzNZjbUBwqLjmJPwnzx/6F5AOLC+f7nl/Sray8K2l3JuNeQtnhJljuLES</vt:lpwstr>
  </property>
  <property fmtid="{D5CDD505-2E9C-101B-9397-08002B2CF9AE}" pid="55" name="x1ye=56">
    <vt:lpwstr>i+ZTXhMH1cpl4kx500E0j291lCZ/IPqiyTFVie2DHfrzweE3cHoOlsp20qbiMfmsLezvaE7eRXPX5+MoQ+WXdZAkw1+PlAQ2vLifli4oQ7LvsPt4eti3qU4Zqvk8ngU4f/0wbWvYvoz/1IZ3cDZMNMl5bBG22CeU7ADSBME1cvryUQiqNoUc/ihJksGBfcglSGdDviTNmxiEpXDmPTC+Xz0NxLBT+oF/HXjLk5yEgv0kYEqk/uCRSVc6PZ9BjsR</vt:lpwstr>
  </property>
  <property fmtid="{D5CDD505-2E9C-101B-9397-08002B2CF9AE}" pid="56" name="x1ye=57">
    <vt:lpwstr>01qL1t+zgBbm4ouoetAQFhAq54K89a1dq99yeeIG7++UnBImGPc/yAThnr/Fm3dUfw8WKULbrZti5f7HFXHRCxlee3Lz3r3V0SHI+FweKVIcMDYtyyokNf5aULA3c9eTODOEGHd6o9y3cFgfI7a/aLFmbHGFxFqsc//quh7q1LU33U4wsbErA16+k8tD3BFHJsJBl+llf9PZwGUrDTxhhi1sW+Eit99l8VTaM34RWQfCH4K+SqQXSQcgWHrcqrV</vt:lpwstr>
  </property>
  <property fmtid="{D5CDD505-2E9C-101B-9397-08002B2CF9AE}" pid="57" name="x1ye=58">
    <vt:lpwstr>Yu2nbyp1cv4B/GS5uSyj/YilAGdV63enaN6IJY7yx/vmdKBomlmWa1wkE3CMK6WYIegx0UGBtRBZHBY9Mwuf73iazMTdVVUcVgbmES99UEtqkdVGXXb9qftqWTH8mbbtX0qWTVz9nLdEuaQvEgyPYG+aZy8jf61VRIn15r7wLBjF9qhGw98aKEEsciQRvy3Ciq2lRbo5Uwwg2MPu2Z52LojX3IoimgjkyFdj2OvoBM9JB3QbpdX/Z1aS3WZIQrC</vt:lpwstr>
  </property>
  <property fmtid="{D5CDD505-2E9C-101B-9397-08002B2CF9AE}" pid="58" name="x1ye=59">
    <vt:lpwstr>e/ivm9kBdeWMVBdYmcc0iG6sif9nV6AtSzDn2o4KWU9uVrLCD+DGqrcTWY3Uf4Y30dQxGgYUTKKXK88sMZ+UrFcCBzkkb+4PZm6SRGJJFU9h8FmwbRVjxp/rFIbomJXV0QZfbGymxaGeWS5EGmmffwbMEKUYtJH2k//tE9xROK+1xfj/Zb9E+7XfiTADVTjmkReVaszFMRMnUqHtszeCATFH24en/JhWbGvltEo5qmt6NlcJjPa3nQFh+2v05iJ</vt:lpwstr>
  </property>
  <property fmtid="{D5CDD505-2E9C-101B-9397-08002B2CF9AE}" pid="59" name="x1ye=6">
    <vt:lpwstr>t2jB7XFCKJE3opLxYTeKxSWg3irHgSd+BE/hezxkCIf2HlL7ZK7YSAZldQNsdoyXmk3BKE1INQaoeDuuuPXO7+gBFkaOD1OfcneY8GzE3nCH3trAMzLDOyUk3HqxI1LuAOAyJDOhJexDwR6KP9DPmzT5xx1sAnDS7uMj1kLH6SligW/wDWND3jxnjeNFm2PNI4pjY/ryuRunmalduteHugXq0JYHwbbzuI6ntlILWMLUaR86p5Eh2OFhFN7TbRC</vt:lpwstr>
  </property>
  <property fmtid="{D5CDD505-2E9C-101B-9397-08002B2CF9AE}" pid="60" name="x1ye=60">
    <vt:lpwstr>gsoSyKUTzXT2L9M+FJQv5yBmNoVPMJ/+3JVLx4oFHYm6Lm9WISVRAvlvNAj9Y9QphdvYQd8K4ZA4aTcdPegf11jKj6dQO2JGMcRCsvV7nbsn7UGl+HHY1FbL+/Cpgso7tQkNZNd3WqZ+VmPMdUBb1RXUYJuBHRcfxoxrfMBPUDyveRJjBCu4dYXVBwC0I3RM2mbQwDBkK5WXsZt7KFH8bjoD3TS3FIRrNRXJRwP7rbkzrSuK/+L6SQCzoa4YYdM</vt:lpwstr>
  </property>
  <property fmtid="{D5CDD505-2E9C-101B-9397-08002B2CF9AE}" pid="61" name="x1ye=61">
    <vt:lpwstr>jtJOPI3sVNIy586mFDQodBno30cRYrZm21ggmNmmf/muZP4roNVsbvp7VGhdCIzM4G27ZY60Po9nSxc2CQbHGBdwK8+X6w4mucVIcxsY/MMBtGHLiF6nezXSq/z8x19uf5Vis2CWqznqgk4UKuGybAJ/Lg4M6IjVmXg87JUaf//7ISHFiEV/2tlZwOc8csf5KXiIm80nza3NStMEuB2T0zE4P7PBzcqaY6DuRlZVOpAqsnYUSWce7UxxNm4IPU1</vt:lpwstr>
  </property>
  <property fmtid="{D5CDD505-2E9C-101B-9397-08002B2CF9AE}" pid="62" name="x1ye=62">
    <vt:lpwstr>skVCKbHKxifC4udN0+PcRX8I8ubcNzwdyOs2imzs9Q2X4C3DWzDlUc8tPxs2LfkfHvBsCM7ftcND6g4W/qRrQ6xJsmHxMuZGrjr7tbeC6d7k/CUoqx8AvH8KvSn7Wl0FJ4CiqYc9ZBUX63r/J5lZzen3G9aDQE3OFsih8qXagC4yF1C+L4Url/6hmdPhjMdJhxu1sIph+dpnPDDP2XkF+TBX4aazIOKu/EgSJKk3bZPlgpp4UDvgQRFOiF+rbgx</vt:lpwstr>
  </property>
  <property fmtid="{D5CDD505-2E9C-101B-9397-08002B2CF9AE}" pid="63" name="x1ye=63">
    <vt:lpwstr>YpvDrYLJfMMlBkHOcEgqYBsquQH2cq+hMeiaH+gU+6SUAaKY8bmEKXHe/42s3eUHMPmR4hSYGa4gn6F9ft0I+c7762a+LeC4THJss3EaBv+MeBQUOzoLAbwN9jyFf4++WHF52qrYfypxqM5uRne3lWn4mAxgakndrE8HkhnZnV7uCpheK3bsdiNc2oYpWdmlImN5Qa9Z8KzLtwf6yKITb0Lyhyh9ezbnND4BdwtbGucp8VqudrCNYwPbcSJoEwt</vt:lpwstr>
  </property>
  <property fmtid="{D5CDD505-2E9C-101B-9397-08002B2CF9AE}" pid="64" name="x1ye=64">
    <vt:lpwstr>ic8GmaT+A3txZ+IgPwAA</vt:lpwstr>
  </property>
  <property fmtid="{D5CDD505-2E9C-101B-9397-08002B2CF9AE}" pid="65" name="x1ye=7">
    <vt:lpwstr>8W7q9ylOZEQFdOnsAABDNSFv2j9ik6bwDES2gECMnXXAUFrg6dEfo7MHdWmOfy9yfkHCfqHUf5EDrRCpsFnDns0cxNepu5d12HfOj0VEJahoCWsYpL3TX+dZXrP9Ux0OCXxI1AxnnVPCUiN+cM74yDPj9frsuM7EVlR7HEWae7rPfrURBTxuHZcm1sWiuko7Ve6SbIm6wGQmzQLi6TDUfx4D2Z2omEaln09iO0HULBPl1mHGj9O/LVJ4EVxLjdF</vt:lpwstr>
  </property>
  <property fmtid="{D5CDD505-2E9C-101B-9397-08002B2CF9AE}" pid="66" name="x1ye=8">
    <vt:lpwstr>zOppnkEZ2CJeac1kwcmjXz+pKlzwPxCIrpGi4RiuYkmyutx6W8EmmYJ11UZHP/5NmkoqwtcXN98v8pQuOVyPzemoXSlUlPdli9ILoJr8UCeof3ZTXfyqlc/JFwbioJ3TVNTQKm5dtnlPMvmNEmw6DH41ZjGwYFV0xtOuXJGMiG1RUC7hwOgA+6guixnID96mr03V/8VGzIUR8jy/lFJhkmHktpjiqxKMPxSwsX6lFJTSPJC0j8vsl2/q+F92uB4</vt:lpwstr>
  </property>
  <property fmtid="{D5CDD505-2E9C-101B-9397-08002B2CF9AE}" pid="67" name="x1ye=9">
    <vt:lpwstr>9Jev0RVr2sjBKp0+jvdDNGo7xV6AnQ+JSWvTSH8iEvhpMjlweRCh+TwnXfvgbUC5HkhvRLzJwa8Awxut1s/xHonpt6aoXUfEQjtAWPsIbUxQszV5Aib7LD2nXz1jiVOQFP6ClgzI3Sse7nMhZQnC0OIn+ek1xONq2jNvEScYtBvz2BzmRi++njQ4s25wakeOfLHlc0sV18vOk6qo/A37rm0spfhfCG38Kqp/3o/AtbBtDV78yyt8xtbfMehKIZc</vt:lpwstr>
  </property>
</Properties>
</file>